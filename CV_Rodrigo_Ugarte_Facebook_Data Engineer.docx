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06C68" w14:textId="7E6B596B" w:rsidR="00030B2E" w:rsidRPr="00B0623A" w:rsidRDefault="008B7049">
      <w:pPr>
        <w:pBdr>
          <w:bottom w:val="single" w:sz="6" w:space="0" w:color="000000"/>
        </w:pBdr>
        <w:spacing w:line="205" w:lineRule="atLeast"/>
        <w:rPr>
          <w:rFonts w:ascii="Calibri" w:eastAsia="Calibri" w:hAnsi="Calibri" w:cs="Calibri"/>
          <w:sz w:val="20"/>
          <w:szCs w:val="20"/>
          <w:lang w:val="es-PE"/>
        </w:rPr>
      </w:pPr>
      <w:r w:rsidRPr="00B0623A">
        <w:rPr>
          <w:rFonts w:ascii="Calibri" w:eastAsia="Calibri" w:hAnsi="Calibri" w:cs="Calibri"/>
          <w:b/>
          <w:bCs/>
          <w:caps/>
          <w:sz w:val="28"/>
          <w:szCs w:val="28"/>
          <w:lang w:val="es-PE"/>
        </w:rPr>
        <w:t>Rodrigo Ugarte</w:t>
      </w:r>
    </w:p>
    <w:p w14:paraId="63C11321" w14:textId="5FB35D30" w:rsidR="00F279B2" w:rsidRPr="00DE0980" w:rsidRDefault="008B7049" w:rsidP="00DE0980">
      <w:pPr>
        <w:spacing w:after="120" w:line="205" w:lineRule="atLeast"/>
        <w:rPr>
          <w:rFonts w:ascii="Calibri" w:eastAsia="Calibri" w:hAnsi="Calibri" w:cs="Calibri"/>
          <w:color w:val="000000"/>
          <w:sz w:val="18"/>
          <w:szCs w:val="18"/>
          <w:lang w:val="es-PE"/>
        </w:rPr>
      </w:pPr>
      <w:r w:rsidRPr="00AC233E">
        <w:rPr>
          <w:rFonts w:ascii="Calibri" w:eastAsia="Calibri" w:hAnsi="Calibri" w:cs="Calibri"/>
          <w:sz w:val="18"/>
          <w:szCs w:val="18"/>
          <w:lang w:val="es-PE"/>
        </w:rPr>
        <w:t xml:space="preserve">Los </w:t>
      </w:r>
      <w:proofErr w:type="spellStart"/>
      <w:r w:rsidRPr="00AC233E">
        <w:rPr>
          <w:rFonts w:ascii="Calibri" w:eastAsia="Calibri" w:hAnsi="Calibri" w:cs="Calibri"/>
          <w:sz w:val="18"/>
          <w:szCs w:val="18"/>
          <w:lang w:val="es-PE"/>
        </w:rPr>
        <w:t>Angeles</w:t>
      </w:r>
      <w:proofErr w:type="spellEnd"/>
      <w:r w:rsidRPr="00AC233E">
        <w:rPr>
          <w:rFonts w:ascii="Calibri" w:eastAsia="Calibri" w:hAnsi="Calibri" w:cs="Calibri"/>
          <w:sz w:val="18"/>
          <w:szCs w:val="18"/>
          <w:lang w:val="es-PE"/>
        </w:rPr>
        <w:t>, CA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 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t>(213) 477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noBreakHyphen/>
        <w:t>9922 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</w:t>
      </w:r>
      <w:r w:rsidR="00A93158"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ugartesa@usc.edu</w:t>
      </w:r>
      <w:r w:rsidRPr="00AC233E">
        <w:rPr>
          <w:rFonts w:ascii="Calibri" w:eastAsia="Calibri" w:hAnsi="Calibri" w:cs="Calibri"/>
          <w:sz w:val="18"/>
          <w:szCs w:val="18"/>
          <w:lang w:val="es-PE"/>
        </w:rPr>
        <w:t> </w:t>
      </w:r>
      <w:r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>| </w:t>
      </w:r>
      <w:hyperlink r:id="rId5" w:history="1"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t>www.linkedin.com/in/rodrigo</w:t>
        </w:r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noBreakHyphen/>
          <w:t>ugarte</w:t>
        </w:r>
        <w:r w:rsidRPr="00AC233E">
          <w:rPr>
            <w:rFonts w:ascii="Calibri" w:eastAsia="Calibri" w:hAnsi="Calibri" w:cs="Calibri"/>
            <w:color w:val="000000"/>
            <w:sz w:val="18"/>
            <w:szCs w:val="18"/>
            <w:lang w:val="es-PE"/>
          </w:rPr>
          <w:noBreakHyphen/>
          <w:t>sanguineti</w:t>
        </w:r>
      </w:hyperlink>
      <w:r w:rsidR="001D1BE3" w:rsidRPr="00AC233E">
        <w:rPr>
          <w:rFonts w:ascii="Calibri" w:eastAsia="Calibri" w:hAnsi="Calibri" w:cs="Calibri"/>
          <w:color w:val="000000"/>
          <w:sz w:val="18"/>
          <w:szCs w:val="18"/>
          <w:lang w:val="es-PE"/>
        </w:rPr>
        <w:t xml:space="preserve"> |</w:t>
      </w:r>
      <w:r w:rsidR="00AC233E" w:rsidRPr="00AC233E">
        <w:rPr>
          <w:sz w:val="18"/>
          <w:szCs w:val="18"/>
          <w:lang w:val="es-PE"/>
        </w:rPr>
        <w:t xml:space="preserve"> </w:t>
      </w:r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rodrigougarte13.github.io/</w:t>
      </w:r>
      <w:proofErr w:type="gramStart"/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Portfolio</w:t>
      </w:r>
      <w:proofErr w:type="gramEnd"/>
      <w:r w:rsidR="00F279B2" w:rsidRPr="00F279B2">
        <w:rPr>
          <w:rFonts w:ascii="Calibri" w:eastAsia="Calibri" w:hAnsi="Calibri" w:cs="Calibri"/>
          <w:color w:val="000000"/>
          <w:sz w:val="18"/>
          <w:szCs w:val="18"/>
          <w:lang w:val="es-PE"/>
        </w:rPr>
        <w:t>/</w:t>
      </w:r>
    </w:p>
    <w:p w14:paraId="64A06C6B" w14:textId="77777777" w:rsidR="00030B2E" w:rsidRDefault="008B7049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64A06C6C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Southern California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Los Angeles, US</w:t>
      </w:r>
    </w:p>
    <w:p w14:paraId="64A06C6D" w14:textId="1D8559F0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Master of Science in Applied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2023-May 2025</w:t>
      </w:r>
    </w:p>
    <w:p w14:paraId="54D569A5" w14:textId="16FB3F91" w:rsidR="00CC67C8" w:rsidRPr="00CC67C8" w:rsidRDefault="00CC67C8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 w:rsidRPr="00CC67C8">
        <w:rPr>
          <w:rFonts w:ascii="Calibri" w:eastAsia="Calibri" w:hAnsi="Calibri" w:cs="Calibri"/>
          <w:b/>
          <w:bCs/>
          <w:sz w:val="20"/>
          <w:szCs w:val="20"/>
        </w:rPr>
        <w:t xml:space="preserve">GPA: </w:t>
      </w:r>
      <w:r w:rsidR="00C1342A">
        <w:rPr>
          <w:rFonts w:ascii="Calibri" w:eastAsia="Calibri" w:hAnsi="Calibri" w:cs="Calibri"/>
          <w:sz w:val="20"/>
          <w:szCs w:val="20"/>
        </w:rPr>
        <w:t>3.93</w:t>
      </w:r>
    </w:p>
    <w:p w14:paraId="64A06C6E" w14:textId="2E323DA5" w:rsidR="00030B2E" w:rsidRDefault="008B7049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Coursework: </w:t>
      </w:r>
      <w:r w:rsidR="00CC67C8">
        <w:rPr>
          <w:rFonts w:ascii="Calibri" w:eastAsia="Calibri" w:hAnsi="Calibri" w:cs="Calibri"/>
          <w:sz w:val="20"/>
          <w:szCs w:val="20"/>
        </w:rPr>
        <w:t>Data Management,</w:t>
      </w:r>
      <w:r w:rsidR="00C1342A">
        <w:rPr>
          <w:rFonts w:ascii="Calibri" w:eastAsia="Calibri" w:hAnsi="Calibri" w:cs="Calibri"/>
          <w:sz w:val="20"/>
          <w:szCs w:val="20"/>
        </w:rPr>
        <w:t xml:space="preserve"> Data Mining</w:t>
      </w:r>
      <w:r w:rsidR="00CC67C8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Machine Learning</w:t>
      </w:r>
      <w:r w:rsidR="003246D9">
        <w:rPr>
          <w:rFonts w:ascii="Calibri" w:eastAsia="Calibri" w:hAnsi="Calibri" w:cs="Calibri"/>
          <w:sz w:val="20"/>
          <w:szCs w:val="20"/>
        </w:rPr>
        <w:t xml:space="preserve">, Web Search Engines </w:t>
      </w:r>
      <w:r w:rsidR="00C1342A">
        <w:rPr>
          <w:rFonts w:ascii="Calibri" w:eastAsia="Calibri" w:hAnsi="Calibri" w:cs="Calibri"/>
          <w:sz w:val="20"/>
          <w:szCs w:val="20"/>
        </w:rPr>
        <w:t>and Data Science at Scale</w:t>
      </w:r>
    </w:p>
    <w:p w14:paraId="64A06C6F" w14:textId="4363CDB9" w:rsidR="00030B2E" w:rsidRDefault="008B7049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Student Clubs</w:t>
      </w:r>
      <w:r w:rsidRPr="00C1342A">
        <w:rPr>
          <w:rFonts w:ascii="Calibri" w:eastAsia="Calibri" w:hAnsi="Calibri" w:cs="Calibri"/>
          <w:b/>
          <w:bCs/>
          <w:sz w:val="20"/>
          <w:szCs w:val="20"/>
        </w:rPr>
        <w:t xml:space="preserve">: </w:t>
      </w:r>
      <w:r w:rsidR="00C1342A" w:rsidRPr="00C1342A">
        <w:rPr>
          <w:rFonts w:ascii="Calibri" w:eastAsia="Calibri" w:hAnsi="Calibri" w:cs="Calibri"/>
          <w:b/>
          <w:bCs/>
          <w:sz w:val="20"/>
          <w:szCs w:val="20"/>
        </w:rPr>
        <w:t>Graduate Representative</w:t>
      </w:r>
      <w:r w:rsidR="00C1342A">
        <w:rPr>
          <w:rFonts w:ascii="Calibri" w:eastAsia="Calibri" w:hAnsi="Calibri" w:cs="Calibri"/>
          <w:sz w:val="20"/>
          <w:szCs w:val="20"/>
        </w:rPr>
        <w:t xml:space="preserve"> of </w:t>
      </w:r>
      <w:r w:rsidR="00F42893" w:rsidRPr="00F42893">
        <w:rPr>
          <w:rFonts w:ascii="Calibri" w:eastAsia="Calibri" w:hAnsi="Calibri" w:cs="Calibri"/>
          <w:sz w:val="20"/>
          <w:szCs w:val="20"/>
        </w:rPr>
        <w:t>Society of Hispanic Professional Engineers</w:t>
      </w:r>
      <w:r w:rsidR="00F42893">
        <w:rPr>
          <w:rFonts w:ascii="Calibri" w:eastAsia="Calibri" w:hAnsi="Calibri" w:cs="Calibri"/>
          <w:sz w:val="20"/>
          <w:szCs w:val="20"/>
        </w:rPr>
        <w:t xml:space="preserve"> (SHPE)</w:t>
      </w:r>
      <w:r w:rsidR="00E652FD">
        <w:rPr>
          <w:rFonts w:ascii="Calibri" w:eastAsia="Calibri" w:hAnsi="Calibri" w:cs="Calibri"/>
          <w:sz w:val="20"/>
          <w:szCs w:val="20"/>
        </w:rPr>
        <w:t>,</w:t>
      </w:r>
      <w:r w:rsidR="00C1342A">
        <w:rPr>
          <w:rFonts w:ascii="Calibri" w:eastAsia="Calibri" w:hAnsi="Calibri" w:cs="Calibri"/>
          <w:sz w:val="20"/>
          <w:szCs w:val="20"/>
        </w:rPr>
        <w:t xml:space="preserve"> Graduates Rising in Information and Data Science (GRIDS)</w:t>
      </w:r>
      <w:r w:rsidR="00E652FD">
        <w:rPr>
          <w:rFonts w:ascii="Calibri" w:eastAsia="Calibri" w:hAnsi="Calibri" w:cs="Calibri"/>
          <w:sz w:val="20"/>
          <w:szCs w:val="20"/>
        </w:rPr>
        <w:t xml:space="preserve">, </w:t>
      </w:r>
      <w:r w:rsidR="00C1342A">
        <w:rPr>
          <w:rFonts w:ascii="Calibri" w:eastAsia="Calibri" w:hAnsi="Calibri" w:cs="Calibri"/>
          <w:sz w:val="20"/>
          <w:szCs w:val="20"/>
        </w:rPr>
        <w:t>USC Chess Club</w:t>
      </w:r>
    </w:p>
    <w:p w14:paraId="64A06C70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71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London - Royal Holloway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London, UK</w:t>
      </w:r>
    </w:p>
    <w:p w14:paraId="64A06C72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Science in Business Administration with International Business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October 2018-August 2021</w:t>
      </w:r>
    </w:p>
    <w:p w14:paraId="64A06C74" w14:textId="3C811F50" w:rsidR="00030B2E" w:rsidRPr="00A33871" w:rsidRDefault="008B7049" w:rsidP="00A33871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Honors: </w:t>
      </w:r>
      <w:r w:rsidRPr="00A33871">
        <w:rPr>
          <w:rFonts w:ascii="Calibri" w:eastAsia="Calibri" w:hAnsi="Calibri" w:cs="Calibri"/>
          <w:b/>
          <w:bCs/>
          <w:sz w:val="20"/>
          <w:szCs w:val="20"/>
        </w:rPr>
        <w:t>First Class Honors</w:t>
      </w:r>
      <w:r w:rsidR="00C1342A" w:rsidRPr="00A33871">
        <w:rPr>
          <w:rFonts w:ascii="Calibri" w:eastAsia="Calibri" w:hAnsi="Calibri" w:cs="Calibri"/>
          <w:sz w:val="20"/>
          <w:szCs w:val="20"/>
        </w:rPr>
        <w:t xml:space="preserve"> in Statistics,</w:t>
      </w:r>
      <w:r w:rsidRPr="00A33871">
        <w:rPr>
          <w:rFonts w:ascii="Calibri" w:eastAsia="Calibri" w:hAnsi="Calibri" w:cs="Calibri"/>
          <w:sz w:val="20"/>
          <w:szCs w:val="20"/>
        </w:rPr>
        <w:t xml:space="preserve"> Accounting &amp; Global Marketing </w:t>
      </w:r>
      <w:r w:rsidR="00C1342A" w:rsidRPr="00A33871">
        <w:rPr>
          <w:rFonts w:ascii="Calibri" w:eastAsia="Calibri" w:hAnsi="Calibri" w:cs="Calibri"/>
          <w:sz w:val="20"/>
          <w:szCs w:val="20"/>
        </w:rPr>
        <w:t>and</w:t>
      </w:r>
      <w:r w:rsidRPr="00A33871">
        <w:rPr>
          <w:rFonts w:ascii="Calibri" w:eastAsia="Calibri" w:hAnsi="Calibri" w:cs="Calibri"/>
          <w:sz w:val="20"/>
          <w:szCs w:val="20"/>
        </w:rPr>
        <w:t xml:space="preserve"> Supply Chain Management</w:t>
      </w:r>
    </w:p>
    <w:p w14:paraId="64A06C75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76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Universidad de Lima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77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Science in Industrial Engineering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 2017-August 2021</w:t>
      </w:r>
    </w:p>
    <w:p w14:paraId="64A06C78" w14:textId="77777777" w:rsidR="00030B2E" w:rsidRDefault="008B7049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Honors: Graduated </w:t>
      </w:r>
      <w:r w:rsidRPr="00C1342A">
        <w:rPr>
          <w:rFonts w:ascii="Calibri" w:eastAsia="Calibri" w:hAnsi="Calibri" w:cs="Calibri"/>
          <w:b/>
          <w:bCs/>
          <w:sz w:val="20"/>
          <w:szCs w:val="20"/>
        </w:rPr>
        <w:t xml:space="preserve">12th out of 546 </w:t>
      </w:r>
      <w:r w:rsidRPr="00C1342A">
        <w:rPr>
          <w:rFonts w:ascii="Calibri" w:eastAsia="Calibri" w:hAnsi="Calibri" w:cs="Calibri"/>
          <w:sz w:val="20"/>
          <w:szCs w:val="20"/>
        </w:rPr>
        <w:t>students</w:t>
      </w:r>
    </w:p>
    <w:p w14:paraId="682997E2" w14:textId="1DAA094E" w:rsidR="00C1342A" w:rsidRPr="00CC67C8" w:rsidRDefault="00C1342A" w:rsidP="00C1342A">
      <w:pPr>
        <w:numPr>
          <w:ilvl w:val="0"/>
          <w:numId w:val="3"/>
        </w:numPr>
        <w:spacing w:line="360" w:lineRule="auto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Elected </w:t>
      </w:r>
      <w:r w:rsidR="00DE0980">
        <w:rPr>
          <w:rFonts w:ascii="Calibri" w:eastAsia="Calibri" w:hAnsi="Calibri" w:cs="Calibri"/>
          <w:sz w:val="20"/>
          <w:szCs w:val="20"/>
        </w:rPr>
        <w:t xml:space="preserve">as </w:t>
      </w:r>
      <w:r>
        <w:rPr>
          <w:rFonts w:ascii="Calibri" w:eastAsia="Calibri" w:hAnsi="Calibri" w:cs="Calibri"/>
          <w:sz w:val="20"/>
          <w:szCs w:val="20"/>
        </w:rPr>
        <w:t>delegate leader of several classes</w:t>
      </w:r>
      <w:r w:rsidR="00351424">
        <w:rPr>
          <w:rFonts w:ascii="Calibri" w:eastAsia="Calibri" w:hAnsi="Calibri" w:cs="Calibri"/>
          <w:sz w:val="20"/>
          <w:szCs w:val="20"/>
        </w:rPr>
        <w:t xml:space="preserve">, </w:t>
      </w:r>
      <w:r w:rsidR="00DE0980">
        <w:rPr>
          <w:rFonts w:ascii="Calibri" w:eastAsia="Calibri" w:hAnsi="Calibri" w:cs="Calibri"/>
          <w:sz w:val="20"/>
          <w:szCs w:val="20"/>
        </w:rPr>
        <w:t xml:space="preserve">served </w:t>
      </w:r>
      <w:r w:rsidR="00351424">
        <w:rPr>
          <w:rFonts w:ascii="Calibri" w:eastAsia="Calibri" w:hAnsi="Calibri" w:cs="Calibri"/>
          <w:sz w:val="20"/>
          <w:szCs w:val="20"/>
        </w:rPr>
        <w:t>as TA and Laboratory Assistant</w:t>
      </w:r>
      <w:r w:rsidR="00531700">
        <w:rPr>
          <w:rFonts w:ascii="Calibri" w:eastAsia="Calibri" w:hAnsi="Calibri" w:cs="Calibri"/>
          <w:sz w:val="20"/>
          <w:szCs w:val="20"/>
        </w:rPr>
        <w:t>, mentoring and supporting students</w:t>
      </w:r>
    </w:p>
    <w:p w14:paraId="63DAE4CC" w14:textId="7DE29F7E" w:rsidR="00A93158" w:rsidRDefault="00A93158" w:rsidP="00A93158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Relevant skills </w:t>
      </w:r>
    </w:p>
    <w:p w14:paraId="09AB17B6" w14:textId="6877CE2C" w:rsidR="00A93158" w:rsidRDefault="00A93158" w:rsidP="00A93158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Technical Skills: Microsoft Office, Power Bi,</w:t>
      </w:r>
      <w:r w:rsidR="007948F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SQL, Python</w:t>
      </w:r>
      <w:r w:rsidR="008E7B26">
        <w:rPr>
          <w:rFonts w:ascii="Calibri" w:eastAsia="Calibri" w:hAnsi="Calibri" w:cs="Calibri"/>
          <w:sz w:val="20"/>
          <w:szCs w:val="20"/>
        </w:rPr>
        <w:t xml:space="preserve"> (</w:t>
      </w:r>
      <w:r w:rsidR="007219C3">
        <w:rPr>
          <w:rFonts w:ascii="Calibri" w:eastAsia="Calibri" w:hAnsi="Calibri" w:cs="Calibri"/>
          <w:sz w:val="20"/>
          <w:szCs w:val="20"/>
        </w:rPr>
        <w:t xml:space="preserve">Pandas, </w:t>
      </w:r>
      <w:proofErr w:type="spellStart"/>
      <w:r w:rsidR="00572E02">
        <w:rPr>
          <w:rFonts w:ascii="Calibri" w:eastAsia="Calibri" w:hAnsi="Calibri" w:cs="Calibri"/>
          <w:sz w:val="20"/>
          <w:szCs w:val="20"/>
        </w:rPr>
        <w:t>Tensorflow</w:t>
      </w:r>
      <w:proofErr w:type="spellEnd"/>
      <w:r w:rsidR="007219C3">
        <w:rPr>
          <w:rFonts w:ascii="Calibri" w:eastAsia="Calibri" w:hAnsi="Calibri" w:cs="Calibri"/>
          <w:sz w:val="20"/>
          <w:szCs w:val="20"/>
        </w:rPr>
        <w:t>,</w:t>
      </w:r>
      <w:r w:rsidR="005F528B" w:rsidRPr="005F528B">
        <w:t xml:space="preserve"> </w:t>
      </w:r>
      <w:r w:rsidR="005F528B" w:rsidRPr="005F528B">
        <w:rPr>
          <w:rFonts w:ascii="Calibri" w:eastAsia="Calibri" w:hAnsi="Calibri" w:cs="Calibri"/>
          <w:sz w:val="20"/>
          <w:szCs w:val="20"/>
        </w:rPr>
        <w:t>Scikit-learn</w:t>
      </w:r>
      <w:r w:rsidR="00214D13">
        <w:rPr>
          <w:rFonts w:ascii="Calibri" w:eastAsia="Calibri" w:hAnsi="Calibri" w:cs="Calibri"/>
          <w:sz w:val="20"/>
          <w:szCs w:val="20"/>
        </w:rPr>
        <w:t>, NLTK</w:t>
      </w:r>
      <w:r w:rsidR="00DE2209">
        <w:rPr>
          <w:rFonts w:ascii="Calibri" w:eastAsia="Calibri" w:hAnsi="Calibri" w:cs="Calibri"/>
          <w:sz w:val="20"/>
          <w:szCs w:val="20"/>
        </w:rPr>
        <w:t>)</w:t>
      </w:r>
      <w:r w:rsidR="00572E02">
        <w:rPr>
          <w:rFonts w:ascii="Calibri" w:eastAsia="Calibri" w:hAnsi="Calibri" w:cs="Calibri"/>
          <w:sz w:val="20"/>
          <w:szCs w:val="20"/>
        </w:rPr>
        <w:t>, AWS</w:t>
      </w:r>
      <w:r w:rsidR="00527822">
        <w:rPr>
          <w:rFonts w:ascii="Calibri" w:eastAsia="Calibri" w:hAnsi="Calibri" w:cs="Calibri"/>
          <w:sz w:val="20"/>
          <w:szCs w:val="20"/>
        </w:rPr>
        <w:t xml:space="preserve">, </w:t>
      </w:r>
      <w:r w:rsidR="00FC50C8">
        <w:rPr>
          <w:rFonts w:ascii="Calibri" w:eastAsia="Calibri" w:hAnsi="Calibri" w:cs="Calibri"/>
          <w:sz w:val="20"/>
          <w:szCs w:val="20"/>
        </w:rPr>
        <w:t>Spark</w:t>
      </w:r>
    </w:p>
    <w:p w14:paraId="03B9538C" w14:textId="0A9D369E" w:rsidR="00A93158" w:rsidRDefault="00A93158" w:rsidP="00A93158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Certifications &amp; Training: SQL and database modeling, Python for Data Science</w:t>
      </w:r>
      <w:r w:rsidR="00C1342A">
        <w:rPr>
          <w:rFonts w:ascii="Calibri" w:eastAsia="Calibri" w:hAnsi="Calibri" w:cs="Calibri"/>
          <w:sz w:val="20"/>
          <w:szCs w:val="20"/>
        </w:rPr>
        <w:t>, Spark &amp; Python for Big Data</w:t>
      </w:r>
    </w:p>
    <w:p w14:paraId="77C6DEB3" w14:textId="4C44F4AF" w:rsidR="00A93158" w:rsidRDefault="00A93158" w:rsidP="00CC67C8">
      <w:pPr>
        <w:tabs>
          <w:tab w:val="left" w:pos="220"/>
        </w:tabs>
        <w:spacing w:line="360" w:lineRule="auto"/>
        <w:rPr>
          <w:rFonts w:ascii="Calibri" w:eastAsia="Calibri" w:hAnsi="Calibri" w:cs="Calibri"/>
          <w:sz w:val="20"/>
          <w:szCs w:val="20"/>
        </w:rPr>
      </w:pPr>
      <w:r w:rsidRPr="00A93158">
        <w:rPr>
          <w:rFonts w:ascii="Calibri" w:eastAsia="Calibri" w:hAnsi="Calibri" w:cs="Calibri"/>
          <w:sz w:val="20"/>
          <w:szCs w:val="20"/>
        </w:rPr>
        <w:t>Languages: Fluent in Spanish, English and Italian</w:t>
      </w:r>
    </w:p>
    <w:p w14:paraId="64A06C7C" w14:textId="55193AA2" w:rsidR="00030B2E" w:rsidRDefault="00262EC9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WORK </w:t>
      </w:r>
      <w:r w:rsidR="008B7049">
        <w:rPr>
          <w:rFonts w:ascii="Calibri" w:eastAsia="Calibri" w:hAnsi="Calibri" w:cs="Calibri"/>
          <w:b/>
          <w:bCs/>
          <w:caps/>
          <w:sz w:val="20"/>
          <w:szCs w:val="20"/>
        </w:rPr>
        <w:t>experienc</w:t>
      </w:r>
      <w:r w:rsidR="008336ED">
        <w:rPr>
          <w:rFonts w:ascii="Calibri" w:eastAsia="Calibri" w:hAnsi="Calibri" w:cs="Calibri"/>
          <w:b/>
          <w:bCs/>
          <w:caps/>
          <w:sz w:val="20"/>
          <w:szCs w:val="20"/>
        </w:rPr>
        <w:t>e</w:t>
      </w:r>
    </w:p>
    <w:p w14:paraId="64A06C7D" w14:textId="1BE806F3" w:rsidR="00030B2E" w:rsidRPr="00A93158" w:rsidRDefault="008B7049" w:rsidP="00F23B23">
      <w:pPr>
        <w:tabs>
          <w:tab w:val="left" w:pos="1032"/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A93158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Atria Corp</w:t>
      </w:r>
      <w:r w:rsidRPr="00A93158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F23B23" w:rsidRPr="00A93158">
        <w:rPr>
          <w:rStyle w:val="fs13fw4"/>
          <w:rFonts w:ascii="Calibri" w:eastAsia="Calibri" w:hAnsi="Calibri" w:cs="Calibri"/>
          <w:sz w:val="20"/>
          <w:szCs w:val="20"/>
        </w:rPr>
        <w:t xml:space="preserve"> </w:t>
      </w:r>
      <w:r w:rsidR="00F23B23" w:rsidRPr="00A93158">
        <w:rPr>
          <w:rStyle w:val="fs13fw4"/>
          <w:rFonts w:ascii="Calibri" w:eastAsia="Calibri" w:hAnsi="Calibri" w:cs="Calibri"/>
          <w:sz w:val="20"/>
          <w:szCs w:val="20"/>
        </w:rPr>
        <w:tab/>
      </w:r>
      <w:r w:rsidRPr="00A93158"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7E" w14:textId="3C33E2CE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F23B23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Logistics</w:t>
      </w:r>
      <w:r w:rsidR="00BB20C4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Data</w:t>
      </w:r>
      <w:r w:rsidRPr="00F23B23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Assistant</w:t>
      </w:r>
      <w:r w:rsidRPr="00F23B23">
        <w:rPr>
          <w:rStyle w:val="fs13fw4"/>
          <w:rFonts w:ascii="Calibri" w:eastAsia="Calibri" w:hAnsi="Calibri" w:cs="Calibri"/>
          <w:i/>
          <w:iCs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March 2023-June 2023</w:t>
      </w:r>
    </w:p>
    <w:p w14:paraId="26539A9F" w14:textId="2D4069B2" w:rsidR="008B4C82" w:rsidRPr="008B4C82" w:rsidRDefault="008B4C82" w:rsidP="008B4C82">
      <w:r>
        <w:rPr>
          <w:rFonts w:ascii="Calibri" w:hAnsi="Calibri"/>
          <w:sz w:val="20"/>
        </w:rPr>
        <w:t>• Automated processes to generate purchase orders, saving 60% of registration time, using SQL and Python</w:t>
      </w:r>
    </w:p>
    <w:p w14:paraId="64A06C7F" w14:textId="087883DD" w:rsidR="00030B2E" w:rsidRDefault="008924EF">
      <w:r>
        <w:rPr>
          <w:rFonts w:ascii="Calibri" w:hAnsi="Calibri"/>
          <w:sz w:val="20"/>
        </w:rPr>
        <w:t>• Created and maintained data models to support multiple logistics use cases across departments</w:t>
      </w:r>
    </w:p>
    <w:p w14:paraId="64A06C80" w14:textId="2C611839" w:rsidR="00030B2E" w:rsidRDefault="00E652FD">
      <w:r>
        <w:rPr>
          <w:rFonts w:ascii="Calibri" w:hAnsi="Calibri"/>
          <w:sz w:val="20"/>
        </w:rPr>
        <w:t>• Developed Power BI dashboards to monitor 5 logistics objectives, utilized by the CEO</w:t>
      </w:r>
    </w:p>
    <w:p w14:paraId="64A06C82" w14:textId="77777777" w:rsidR="00030B2E" w:rsidRDefault="008B7049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64A06C83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Luz del Sur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84" w14:textId="348D82E4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Operations</w:t>
      </w:r>
      <w:r w:rsidR="00BB20C4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and Data</w:t>
      </w: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Intern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2022-March 2023</w:t>
      </w:r>
    </w:p>
    <w:p w14:paraId="67D5DC07" w14:textId="6269F61A" w:rsidR="00D47669" w:rsidRPr="00D47669" w:rsidRDefault="00D47669" w:rsidP="00D47669">
      <w:r>
        <w:rPr>
          <w:rFonts w:ascii="Calibri" w:hAnsi="Calibri"/>
          <w:sz w:val="20"/>
        </w:rPr>
        <w:t>• Achieved a 75% reduction in maintenance work assignment time, enhancing operational efficiency, using Excel VBA and Python</w:t>
      </w:r>
    </w:p>
    <w:p w14:paraId="64A06C85" w14:textId="0FFC9467" w:rsidR="00030B2E" w:rsidRDefault="008B7049">
      <w:r>
        <w:rPr>
          <w:rFonts w:ascii="Calibri" w:hAnsi="Calibri"/>
          <w:sz w:val="20"/>
        </w:rPr>
        <w:t>• Collaborated with product managers to understand data needs and deliver insights through interactive dashboards</w:t>
      </w:r>
    </w:p>
    <w:p w14:paraId="64A06C86" w14:textId="173E4537" w:rsidR="00030B2E" w:rsidRDefault="00BA7296">
      <w:r>
        <w:rPr>
          <w:rFonts w:ascii="Calibri" w:hAnsi="Calibri"/>
          <w:sz w:val="20"/>
        </w:rPr>
        <w:t>• Deployed Excel and Power BI dashboards for 3 KPIs: budget completion, occupational security, and failure rates</w:t>
      </w:r>
    </w:p>
    <w:p w14:paraId="61493233" w14:textId="77777777" w:rsidR="009B554F" w:rsidRDefault="009B554F" w:rsidP="009B554F">
      <w:pPr>
        <w:spacing w:line="200" w:lineRule="atLeast"/>
        <w:ind w:left="375"/>
        <w:rPr>
          <w:rFonts w:ascii="Calibri" w:eastAsia="Calibri" w:hAnsi="Calibri" w:cs="Calibri"/>
          <w:sz w:val="20"/>
          <w:szCs w:val="20"/>
        </w:rPr>
      </w:pPr>
    </w:p>
    <w:p w14:paraId="64A06C89" w14:textId="77777777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Falcon Management Partners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Lima, Peru</w:t>
      </w:r>
    </w:p>
    <w:p w14:paraId="64A06C8A" w14:textId="23140A45" w:rsidR="00030B2E" w:rsidRDefault="008B7049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 w:rsidRPr="002E03BC">
        <w:rPr>
          <w:rStyle w:val="fs13fw6overflow-hidden"/>
          <w:rFonts w:ascii="Calibri" w:eastAsia="Calibri" w:hAnsi="Calibri" w:cs="Calibri"/>
          <w:b/>
          <w:bCs/>
          <w:i/>
          <w:iCs/>
          <w:sz w:val="20"/>
          <w:szCs w:val="20"/>
        </w:rPr>
        <w:t>Consulting Analyst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 w:rsidR="00C1342A">
        <w:rPr>
          <w:rStyle w:val="fs13fw4overflow-hidden"/>
          <w:rFonts w:ascii="Calibri" w:eastAsia="Calibri" w:hAnsi="Calibri" w:cs="Calibri"/>
          <w:sz w:val="20"/>
          <w:szCs w:val="20"/>
        </w:rPr>
        <w:t>August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2021-February 2022</w:t>
      </w:r>
    </w:p>
    <w:p w14:paraId="63E85F70" w14:textId="51E8D538" w:rsidR="00D37B3F" w:rsidRPr="00D37B3F" w:rsidRDefault="00D37B3F" w:rsidP="00D37B3F">
      <w:r>
        <w:rPr>
          <w:rFonts w:ascii="Calibri" w:hAnsi="Calibri"/>
          <w:sz w:val="20"/>
        </w:rPr>
        <w:t>• Engaged with a cross-functional team of over 6 stakeholders, accomplishing a 10% annual savings</w:t>
      </w:r>
    </w:p>
    <w:p w14:paraId="64A06C8B" w14:textId="37800BF2" w:rsidR="00030B2E" w:rsidRDefault="00D37B3F">
      <w:r>
        <w:rPr>
          <w:rFonts w:ascii="Calibri" w:hAnsi="Calibri"/>
          <w:sz w:val="20"/>
        </w:rPr>
        <w:t>• Integrated and interpreted an SQL database with over 20k entries related to spending elements</w:t>
      </w:r>
    </w:p>
    <w:p w14:paraId="1E53E0BE" w14:textId="7B232CE0" w:rsidR="00D37B3F" w:rsidRDefault="00BA7296" w:rsidP="00C1342A">
      <w:r>
        <w:rPr>
          <w:rFonts w:ascii="Calibri" w:hAnsi="Calibri"/>
          <w:sz w:val="20"/>
        </w:rPr>
        <w:t>• Designed monthly reports for managers, showcasing key data insights and cost metrics</w:t>
      </w:r>
    </w:p>
    <w:p w14:paraId="0C90F39F" w14:textId="77777777" w:rsidR="00FC4CAB" w:rsidRDefault="00FC4CAB" w:rsidP="00FC4CAB">
      <w:pPr>
        <w:spacing w:line="200" w:lineRule="atLeast"/>
        <w:ind w:left="375"/>
        <w:rPr>
          <w:rFonts w:ascii="Calibri" w:eastAsia="Calibri" w:hAnsi="Calibri" w:cs="Calibri"/>
          <w:sz w:val="14"/>
          <w:szCs w:val="14"/>
        </w:rPr>
      </w:pPr>
    </w:p>
    <w:p w14:paraId="64A06C9B" w14:textId="23EE9EE2" w:rsidR="00030B2E" w:rsidRDefault="00CE7AA4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 xml:space="preserve">relevant </w:t>
      </w:r>
      <w:r w:rsidR="008B7049">
        <w:rPr>
          <w:rFonts w:ascii="Calibri" w:eastAsia="Calibri" w:hAnsi="Calibri" w:cs="Calibri"/>
          <w:b/>
          <w:bCs/>
          <w:caps/>
          <w:sz w:val="20"/>
          <w:szCs w:val="20"/>
        </w:rPr>
        <w:t>projects</w:t>
      </w:r>
    </w:p>
    <w:p w14:paraId="64A06C9C" w14:textId="33D6E4F8" w:rsidR="00030B2E" w:rsidRDefault="00217C24" w:rsidP="00B0623A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Development of Machine Learning Algorithms for Photo Correction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 w:rsidR="00157CE0">
        <w:rPr>
          <w:rStyle w:val="fs13fw4overflow-hidden"/>
          <w:rFonts w:ascii="Calibri" w:eastAsia="Calibri" w:hAnsi="Calibri" w:cs="Calibri"/>
          <w:sz w:val="20"/>
          <w:szCs w:val="20"/>
        </w:rPr>
        <w:t xml:space="preserve">August 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BA7296">
        <w:rPr>
          <w:rStyle w:val="fs13fw4overflow-hidden"/>
          <w:rFonts w:ascii="Calibri" w:eastAsia="Calibri" w:hAnsi="Calibri" w:cs="Calibri"/>
          <w:sz w:val="20"/>
          <w:szCs w:val="20"/>
        </w:rPr>
        <w:t>Present</w:t>
      </w:r>
    </w:p>
    <w:p w14:paraId="4675B297" w14:textId="285B5B23" w:rsidR="00D37B3F" w:rsidRPr="00D37B3F" w:rsidRDefault="00D37B3F" w:rsidP="00D37B3F">
      <w:r>
        <w:rPr>
          <w:rFonts w:ascii="Calibri" w:hAnsi="Calibri"/>
          <w:sz w:val="20"/>
        </w:rPr>
        <w:t>• Implemented U-Net Neural Networks and image processing techniques to correct blurry photos using Python and TensorFlow</w:t>
      </w:r>
    </w:p>
    <w:p w14:paraId="426C3625" w14:textId="6EDC1FFC" w:rsidR="00D37B3F" w:rsidRDefault="003571A0" w:rsidP="003246D9">
      <w:r>
        <w:rPr>
          <w:rFonts w:ascii="Calibri" w:hAnsi="Calibri"/>
          <w:sz w:val="20"/>
        </w:rPr>
        <w:t>• Optimized algorithms to ensure efficiency and data integrity in image analysis</w:t>
      </w:r>
    </w:p>
    <w:p w14:paraId="5B7BDB70" w14:textId="6583C850" w:rsidR="00D37B3F" w:rsidRDefault="003246D9" w:rsidP="00D37B3F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CV and Cover Letter Tailoring</w:t>
      </w:r>
      <w:r w:rsidR="00D37B3F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 w:rsidR="00D37B3F">
        <w:rPr>
          <w:rStyle w:val="fs13fw4overflow-hidden"/>
          <w:rFonts w:ascii="Calibri" w:eastAsia="Calibri" w:hAnsi="Calibri" w:cs="Calibri"/>
          <w:sz w:val="20"/>
          <w:szCs w:val="20"/>
        </w:rPr>
        <w:t>June 2024-</w:t>
      </w:r>
      <w:r w:rsidR="00D37B3F" w:rsidRPr="00D37B3F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D37B3F">
        <w:rPr>
          <w:rStyle w:val="fs13fw4overflow-hidden"/>
          <w:rFonts w:ascii="Calibri" w:eastAsia="Calibri" w:hAnsi="Calibri" w:cs="Calibri"/>
          <w:sz w:val="20"/>
          <w:szCs w:val="20"/>
        </w:rPr>
        <w:t>August 2024</w:t>
      </w:r>
    </w:p>
    <w:p w14:paraId="399E3D11" w14:textId="026EBCDF" w:rsidR="00D37B3F" w:rsidRPr="00D37B3F" w:rsidRDefault="00BA7296" w:rsidP="00D37B3F">
      <w:r>
        <w:rPr>
          <w:rFonts w:ascii="Calibri" w:hAnsi="Calibri"/>
          <w:sz w:val="20"/>
        </w:rPr>
        <w:t>• Utilized NLTK library for Python to extract relevant action verbs, skills, and competencies from job offers</w:t>
      </w:r>
    </w:p>
    <w:p w14:paraId="39C7F102" w14:textId="60A297B2" w:rsidR="00D37B3F" w:rsidRPr="003246D9" w:rsidRDefault="00BA7296" w:rsidP="003246D9">
      <w:r>
        <w:rPr>
          <w:rFonts w:ascii="Calibri" w:hAnsi="Calibri"/>
          <w:sz w:val="20"/>
        </w:rPr>
        <w:t>• Formulated a pipeline to output a tailored CV and Cover Letters from extracted information</w:t>
      </w:r>
    </w:p>
    <w:p w14:paraId="1936B8F3" w14:textId="6C85AD87" w:rsidR="00157CE0" w:rsidRDefault="00157CE0" w:rsidP="00157CE0">
      <w:pPr>
        <w:tabs>
          <w:tab w:val="right" w:pos="10800"/>
        </w:tabs>
        <w:rPr>
          <w:rStyle w:val="fs13fw4overflow-hidden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Spotify: Playlist Creation and Visual</w:t>
      </w:r>
      <w:r w:rsidR="003246D9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izations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 2024-</w:t>
      </w:r>
      <w:r w:rsidR="00CE7CAB">
        <w:rPr>
          <w:rStyle w:val="fs13fw4overflow-hidden"/>
          <w:rFonts w:ascii="Calibri" w:eastAsia="Calibri" w:hAnsi="Calibri" w:cs="Calibri"/>
          <w:sz w:val="20"/>
          <w:szCs w:val="20"/>
        </w:rPr>
        <w:t>July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2024</w:t>
      </w:r>
    </w:p>
    <w:p w14:paraId="14455167" w14:textId="77777777" w:rsidR="003246D9" w:rsidRDefault="003246D9" w:rsidP="006D60AB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3246D9">
        <w:rPr>
          <w:rFonts w:ascii="Calibri" w:eastAsia="Calibri" w:hAnsi="Calibri" w:cs="Calibri"/>
          <w:sz w:val="20"/>
          <w:szCs w:val="20"/>
        </w:rPr>
        <w:t>Achieved automatic playlist creation using the Spotify API and K-Means Clustering in Python Scikit-learn</w:t>
      </w:r>
    </w:p>
    <w:p w14:paraId="53F87040" w14:textId="4FB158D2" w:rsidR="003246D9" w:rsidRPr="003246D9" w:rsidRDefault="003246D9" w:rsidP="003246D9">
      <w:pPr>
        <w:numPr>
          <w:ilvl w:val="0"/>
          <w:numId w:val="6"/>
        </w:numPr>
        <w:spacing w:after="120" w:line="200" w:lineRule="atLeast"/>
        <w:ind w:left="375" w:hanging="389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 a personalized “Spotify Wrapped” utilizing </w:t>
      </w:r>
      <w:r w:rsidR="003571A0">
        <w:rPr>
          <w:rFonts w:ascii="Calibri" w:eastAsia="Calibri" w:hAnsi="Calibri" w:cs="Calibri"/>
          <w:sz w:val="20"/>
          <w:szCs w:val="20"/>
        </w:rPr>
        <w:t>interactive heat</w:t>
      </w:r>
      <w:r w:rsidR="007A3968">
        <w:rPr>
          <w:rFonts w:ascii="Calibri" w:eastAsia="Calibri" w:hAnsi="Calibri" w:cs="Calibri"/>
          <w:sz w:val="20"/>
          <w:szCs w:val="20"/>
        </w:rPr>
        <w:t xml:space="preserve"> </w:t>
      </w:r>
      <w:r w:rsidR="003571A0">
        <w:rPr>
          <w:rFonts w:ascii="Calibri" w:eastAsia="Calibri" w:hAnsi="Calibri" w:cs="Calibri"/>
          <w:sz w:val="20"/>
          <w:szCs w:val="20"/>
        </w:rPr>
        <w:t>maps, pie charts and scatter</w:t>
      </w:r>
      <w:r w:rsidR="007A3968">
        <w:rPr>
          <w:rFonts w:ascii="Calibri" w:eastAsia="Calibri" w:hAnsi="Calibri" w:cs="Calibri"/>
          <w:sz w:val="20"/>
          <w:szCs w:val="20"/>
        </w:rPr>
        <w:t xml:space="preserve"> </w:t>
      </w:r>
      <w:r w:rsidR="003571A0">
        <w:rPr>
          <w:rFonts w:ascii="Calibri" w:eastAsia="Calibri" w:hAnsi="Calibri" w:cs="Calibri"/>
          <w:sz w:val="20"/>
          <w:szCs w:val="20"/>
        </w:rPr>
        <w:t>plots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 to track </w:t>
      </w:r>
      <w:r w:rsidR="003571A0">
        <w:rPr>
          <w:rFonts w:ascii="Calibri" w:eastAsia="Calibri" w:hAnsi="Calibri" w:cs="Calibri"/>
          <w:sz w:val="20"/>
          <w:szCs w:val="20"/>
        </w:rPr>
        <w:t xml:space="preserve">user </w:t>
      </w:r>
      <w:r w:rsidR="00CE7CAB" w:rsidRPr="003246D9">
        <w:rPr>
          <w:rFonts w:ascii="Calibri" w:eastAsia="Calibri" w:hAnsi="Calibri" w:cs="Calibri"/>
          <w:sz w:val="20"/>
          <w:szCs w:val="20"/>
        </w:rPr>
        <w:t xml:space="preserve">preferences </w:t>
      </w:r>
    </w:p>
    <w:p w14:paraId="64A06C9E" w14:textId="636AB2A4" w:rsidR="00030B2E" w:rsidRDefault="00217C24" w:rsidP="00CE7CAB">
      <w:pPr>
        <w:tabs>
          <w:tab w:val="right" w:pos="10800"/>
        </w:tabs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Big Foot Sightings Exploratory Analysis</w:t>
      </w:r>
      <w:r w:rsidR="008B7049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157CE0">
        <w:rPr>
          <w:rStyle w:val="fs13fw4overflow-hidden"/>
          <w:rFonts w:ascii="Calibri" w:eastAsia="Calibri" w:hAnsi="Calibri" w:cs="Calibri"/>
          <w:sz w:val="20"/>
          <w:szCs w:val="20"/>
        </w:rPr>
        <w:t>February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April</w:t>
      </w:r>
      <w:r w:rsidR="008B7049">
        <w:rPr>
          <w:rStyle w:val="fs13fw4overflow-hidden"/>
          <w:rFonts w:ascii="Calibri" w:eastAsia="Calibri" w:hAnsi="Calibri" w:cs="Calibri"/>
          <w:sz w:val="20"/>
          <w:szCs w:val="20"/>
        </w:rPr>
        <w:t xml:space="preserve"> 202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</w:p>
    <w:p w14:paraId="1F74ABB4" w14:textId="57575D11" w:rsidR="00DE0980" w:rsidRDefault="00DE0980" w:rsidP="00061643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DE0980">
        <w:rPr>
          <w:rFonts w:ascii="Calibri" w:eastAsia="Calibri" w:hAnsi="Calibri" w:cs="Calibri"/>
          <w:sz w:val="20"/>
          <w:szCs w:val="20"/>
        </w:rPr>
        <w:t xml:space="preserve">Collaborated with a team of four to </w:t>
      </w:r>
      <w:r w:rsidR="00D2113E">
        <w:rPr>
          <w:rFonts w:ascii="Calibri" w:eastAsia="Calibri" w:hAnsi="Calibri" w:cs="Calibri"/>
          <w:sz w:val="20"/>
          <w:szCs w:val="20"/>
        </w:rPr>
        <w:t>devise</w:t>
      </w:r>
      <w:r w:rsidRPr="00DE0980">
        <w:rPr>
          <w:rFonts w:ascii="Calibri" w:eastAsia="Calibri" w:hAnsi="Calibri" w:cs="Calibri"/>
          <w:sz w:val="20"/>
          <w:szCs w:val="20"/>
        </w:rPr>
        <w:t xml:space="preserve"> interactive visualizations for the Big Foot Sightings dataset using D3.js, illustrating patterns in time and space.</w:t>
      </w:r>
    </w:p>
    <w:p w14:paraId="5AD58DEF" w14:textId="313A2A47" w:rsidR="00D37B3F" w:rsidRPr="00DE0980" w:rsidRDefault="00E652FD" w:rsidP="00061643">
      <w:pPr>
        <w:numPr>
          <w:ilvl w:val="0"/>
          <w:numId w:val="6"/>
        </w:numPr>
        <w:spacing w:line="200" w:lineRule="atLeast"/>
        <w:ind w:left="375" w:hanging="385"/>
        <w:jc w:val="both"/>
        <w:rPr>
          <w:rFonts w:ascii="Calibri" w:eastAsia="Calibri" w:hAnsi="Calibri" w:cs="Calibri"/>
          <w:sz w:val="20"/>
          <w:szCs w:val="20"/>
        </w:rPr>
      </w:pPr>
      <w:r w:rsidRPr="00DE0980">
        <w:rPr>
          <w:rFonts w:ascii="Calibri" w:eastAsia="Calibri" w:hAnsi="Calibri" w:cs="Calibri"/>
          <w:sz w:val="20"/>
          <w:szCs w:val="20"/>
        </w:rPr>
        <w:t>Utilized</w:t>
      </w:r>
      <w:r w:rsidR="003246D9" w:rsidRPr="00DE0980">
        <w:rPr>
          <w:rFonts w:ascii="Calibri" w:eastAsia="Calibri" w:hAnsi="Calibri" w:cs="Calibri"/>
          <w:sz w:val="20"/>
          <w:szCs w:val="20"/>
        </w:rPr>
        <w:t xml:space="preserve"> </w:t>
      </w:r>
      <w:r w:rsidR="003571A0" w:rsidRPr="00DE0980">
        <w:rPr>
          <w:rFonts w:ascii="Calibri" w:eastAsia="Calibri" w:hAnsi="Calibri" w:cs="Calibri"/>
          <w:sz w:val="20"/>
          <w:szCs w:val="20"/>
        </w:rPr>
        <w:t xml:space="preserve">Python packages like </w:t>
      </w:r>
      <w:proofErr w:type="spellStart"/>
      <w:r w:rsidR="003246D9" w:rsidRPr="00DE0980">
        <w:rPr>
          <w:rFonts w:ascii="Calibri" w:eastAsia="Calibri" w:hAnsi="Calibri" w:cs="Calibri"/>
          <w:sz w:val="20"/>
          <w:szCs w:val="20"/>
        </w:rPr>
        <w:t>SpaCy</w:t>
      </w:r>
      <w:proofErr w:type="spellEnd"/>
      <w:r w:rsidR="003246D9" w:rsidRPr="00DE0980">
        <w:rPr>
          <w:rFonts w:ascii="Calibri" w:eastAsia="Calibri" w:hAnsi="Calibri" w:cs="Calibri"/>
          <w:sz w:val="20"/>
          <w:szCs w:val="20"/>
        </w:rPr>
        <w:t xml:space="preserve"> for entity recognition and </w:t>
      </w:r>
      <w:proofErr w:type="spellStart"/>
      <w:r w:rsidR="003246D9" w:rsidRPr="00DE0980">
        <w:rPr>
          <w:rFonts w:ascii="Calibri" w:eastAsia="Calibri" w:hAnsi="Calibri" w:cs="Calibri"/>
          <w:sz w:val="20"/>
          <w:szCs w:val="20"/>
        </w:rPr>
        <w:t>GeoParser</w:t>
      </w:r>
      <w:proofErr w:type="spellEnd"/>
      <w:r w:rsidR="003246D9" w:rsidRPr="00DE0980">
        <w:rPr>
          <w:rFonts w:ascii="Calibri" w:eastAsia="Calibri" w:hAnsi="Calibri" w:cs="Calibri"/>
          <w:sz w:val="20"/>
          <w:szCs w:val="20"/>
        </w:rPr>
        <w:t xml:space="preserve"> for geographical data</w:t>
      </w:r>
      <w:r w:rsidRPr="00DE0980">
        <w:rPr>
          <w:rFonts w:ascii="Calibri" w:eastAsia="Calibri" w:hAnsi="Calibri" w:cs="Calibri"/>
          <w:sz w:val="20"/>
          <w:szCs w:val="20"/>
        </w:rPr>
        <w:t xml:space="preserve"> parsing</w:t>
      </w:r>
    </w:p>
    <w:sectPr w:rsidR="00D37B3F" w:rsidRPr="00DE0980" w:rsidSect="002A5DEE">
      <w:pgSz w:w="12225" w:h="15810"/>
      <w:pgMar w:top="576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D70ECF2"/>
    <w:lvl w:ilvl="0" w:tplc="436AB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2A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0EB2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3ED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4CBD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AA94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CE5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C244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EEAF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A3023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30B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C43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6F0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F637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BADD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240A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1275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0C4E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66633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E8FD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CC7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28E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F4DB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DC20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A29C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8436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28DE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A46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3E6F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B874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2EC4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8026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B20C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9047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FEA8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9047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2F613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72C2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9E38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48EC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16BB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E8AC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A631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F6BD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701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01C0DBE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 w:tplc="95BA68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883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9E3E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105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884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9A81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D0B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6423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D30AE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D49E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8AFD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7076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4C20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08B4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C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8A76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D2F8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93C29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2238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362B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A6F9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AC79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A84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A856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600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041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81966409">
    <w:abstractNumId w:val="0"/>
  </w:num>
  <w:num w:numId="2" w16cid:durableId="1569150376">
    <w:abstractNumId w:val="1"/>
  </w:num>
  <w:num w:numId="3" w16cid:durableId="377632593">
    <w:abstractNumId w:val="2"/>
  </w:num>
  <w:num w:numId="4" w16cid:durableId="746733653">
    <w:abstractNumId w:val="3"/>
  </w:num>
  <w:num w:numId="5" w16cid:durableId="1458793128">
    <w:abstractNumId w:val="4"/>
  </w:num>
  <w:num w:numId="6" w16cid:durableId="1419063497">
    <w:abstractNumId w:val="5"/>
  </w:num>
  <w:num w:numId="7" w16cid:durableId="15236019">
    <w:abstractNumId w:val="6"/>
  </w:num>
  <w:num w:numId="8" w16cid:durableId="582180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B2E"/>
    <w:rsid w:val="000101A7"/>
    <w:rsid w:val="00030B2E"/>
    <w:rsid w:val="000605CB"/>
    <w:rsid w:val="00087FAB"/>
    <w:rsid w:val="000964E0"/>
    <w:rsid w:val="00131FE1"/>
    <w:rsid w:val="001446B6"/>
    <w:rsid w:val="00156B7E"/>
    <w:rsid w:val="00157CE0"/>
    <w:rsid w:val="0019525C"/>
    <w:rsid w:val="001B1243"/>
    <w:rsid w:val="001B3061"/>
    <w:rsid w:val="001C7617"/>
    <w:rsid w:val="001D1BE3"/>
    <w:rsid w:val="001F5ACB"/>
    <w:rsid w:val="00200D19"/>
    <w:rsid w:val="00214D13"/>
    <w:rsid w:val="00217C24"/>
    <w:rsid w:val="002206D5"/>
    <w:rsid w:val="00262EC9"/>
    <w:rsid w:val="00293F2B"/>
    <w:rsid w:val="002A5DEE"/>
    <w:rsid w:val="002C5034"/>
    <w:rsid w:val="002E03BC"/>
    <w:rsid w:val="002F2402"/>
    <w:rsid w:val="00314C06"/>
    <w:rsid w:val="003246D9"/>
    <w:rsid w:val="00347028"/>
    <w:rsid w:val="00351424"/>
    <w:rsid w:val="00353F6C"/>
    <w:rsid w:val="00354107"/>
    <w:rsid w:val="003571A0"/>
    <w:rsid w:val="00374D02"/>
    <w:rsid w:val="00414DA6"/>
    <w:rsid w:val="00436AEE"/>
    <w:rsid w:val="0047064F"/>
    <w:rsid w:val="004814C5"/>
    <w:rsid w:val="00487709"/>
    <w:rsid w:val="004A51C8"/>
    <w:rsid w:val="004F239F"/>
    <w:rsid w:val="004F7BAB"/>
    <w:rsid w:val="005139C5"/>
    <w:rsid w:val="00523894"/>
    <w:rsid w:val="00523BB8"/>
    <w:rsid w:val="00527822"/>
    <w:rsid w:val="00531700"/>
    <w:rsid w:val="005642FD"/>
    <w:rsid w:val="00572E02"/>
    <w:rsid w:val="005B0773"/>
    <w:rsid w:val="005F528B"/>
    <w:rsid w:val="00635B3F"/>
    <w:rsid w:val="00651087"/>
    <w:rsid w:val="00684B61"/>
    <w:rsid w:val="006A2EE0"/>
    <w:rsid w:val="006B1616"/>
    <w:rsid w:val="006C591D"/>
    <w:rsid w:val="007219C3"/>
    <w:rsid w:val="0072266C"/>
    <w:rsid w:val="00777952"/>
    <w:rsid w:val="007948F2"/>
    <w:rsid w:val="007A2D24"/>
    <w:rsid w:val="007A3968"/>
    <w:rsid w:val="0080316C"/>
    <w:rsid w:val="008053A2"/>
    <w:rsid w:val="008336ED"/>
    <w:rsid w:val="00863ADC"/>
    <w:rsid w:val="00867415"/>
    <w:rsid w:val="00883A97"/>
    <w:rsid w:val="00887566"/>
    <w:rsid w:val="008924EF"/>
    <w:rsid w:val="008B4C82"/>
    <w:rsid w:val="008B7049"/>
    <w:rsid w:val="008E3708"/>
    <w:rsid w:val="008E7B26"/>
    <w:rsid w:val="0094215B"/>
    <w:rsid w:val="00961840"/>
    <w:rsid w:val="009A1A30"/>
    <w:rsid w:val="009A7828"/>
    <w:rsid w:val="009B1088"/>
    <w:rsid w:val="009B554F"/>
    <w:rsid w:val="009B73AB"/>
    <w:rsid w:val="009E25AD"/>
    <w:rsid w:val="00A01E8E"/>
    <w:rsid w:val="00A04255"/>
    <w:rsid w:val="00A22517"/>
    <w:rsid w:val="00A27D33"/>
    <w:rsid w:val="00A337E0"/>
    <w:rsid w:val="00A33871"/>
    <w:rsid w:val="00A93158"/>
    <w:rsid w:val="00AA078B"/>
    <w:rsid w:val="00AC233E"/>
    <w:rsid w:val="00B06221"/>
    <w:rsid w:val="00B0623A"/>
    <w:rsid w:val="00B261A4"/>
    <w:rsid w:val="00B312B4"/>
    <w:rsid w:val="00B314F7"/>
    <w:rsid w:val="00B343B7"/>
    <w:rsid w:val="00B36631"/>
    <w:rsid w:val="00B52201"/>
    <w:rsid w:val="00BA11F0"/>
    <w:rsid w:val="00BA7296"/>
    <w:rsid w:val="00BB20C4"/>
    <w:rsid w:val="00C03D77"/>
    <w:rsid w:val="00C1342A"/>
    <w:rsid w:val="00C52379"/>
    <w:rsid w:val="00CB20EC"/>
    <w:rsid w:val="00CC67C8"/>
    <w:rsid w:val="00CE7AA4"/>
    <w:rsid w:val="00CE7CAB"/>
    <w:rsid w:val="00CF55C9"/>
    <w:rsid w:val="00D2113E"/>
    <w:rsid w:val="00D37B3F"/>
    <w:rsid w:val="00D47669"/>
    <w:rsid w:val="00D506E5"/>
    <w:rsid w:val="00DE0980"/>
    <w:rsid w:val="00DE2209"/>
    <w:rsid w:val="00DE79DE"/>
    <w:rsid w:val="00E652FD"/>
    <w:rsid w:val="00E86C73"/>
    <w:rsid w:val="00E90B06"/>
    <w:rsid w:val="00ED0CFC"/>
    <w:rsid w:val="00EE4F2A"/>
    <w:rsid w:val="00EE6D67"/>
    <w:rsid w:val="00F23B23"/>
    <w:rsid w:val="00F279B2"/>
    <w:rsid w:val="00F42893"/>
    <w:rsid w:val="00F714C3"/>
    <w:rsid w:val="00FA3B90"/>
    <w:rsid w:val="00FC4CAB"/>
    <w:rsid w:val="00FC50C8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6C68"/>
  <w15:docId w15:val="{CAA587A4-46FB-4B7A-B6B1-B3CE4F8D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Fuentedeprrafopredeter"/>
  </w:style>
  <w:style w:type="character" w:customStyle="1" w:styleId="fs13fw4">
    <w:name w:val="fs13 fw4"/>
    <w:basedOn w:val="Fuentedeprrafopredeter"/>
  </w:style>
  <w:style w:type="character" w:customStyle="1" w:styleId="fs13fw4overflow-hidden">
    <w:name w:val="fs13 fw4 overflow-hidden"/>
    <w:basedOn w:val="Fuentedeprrafopredeter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Prrafodelista">
    <w:name w:val="List Paragraph"/>
    <w:basedOn w:val="Normal"/>
    <w:uiPriority w:val="34"/>
    <w:qFormat/>
    <w:rsid w:val="002F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odrigo-ugarte-sanguine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Rodrigo Ugarte Sanguineti</dc:creator>
  <cp:lastModifiedBy>Rodrigo Ugarte Sanguineti</cp:lastModifiedBy>
  <cp:revision>118</cp:revision>
  <cp:lastPrinted>2024-06-27T00:58:00Z</cp:lastPrinted>
  <dcterms:created xsi:type="dcterms:W3CDTF">2023-08-31T06:14:00Z</dcterms:created>
  <dcterms:modified xsi:type="dcterms:W3CDTF">2024-07-04T17:00:00Z</dcterms:modified>
</cp:coreProperties>
</file>